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ED9F3" w14:textId="77777777" w:rsidR="00AC1C37" w:rsidRPr="00582A60" w:rsidRDefault="00AC1C37" w:rsidP="00AC1C37">
      <w:r w:rsidRPr="00582A60">
        <w:t xml:space="preserve">Computer Engineering Department     </w:t>
      </w:r>
      <w:r>
        <w:t xml:space="preserve">                                               </w:t>
      </w:r>
      <w:r w:rsidRPr="00582A60">
        <w:t xml:space="preserve">     Kuwait University</w:t>
      </w:r>
    </w:p>
    <w:p w14:paraId="15DBFAA0" w14:textId="77777777" w:rsidR="00AC1C37" w:rsidRDefault="00AC1C37" w:rsidP="00AC1C37">
      <w:pPr>
        <w:jc w:val="center"/>
        <w:rPr>
          <w:b/>
          <w:bCs/>
          <w:sz w:val="28"/>
          <w:szCs w:val="28"/>
        </w:rPr>
      </w:pPr>
      <w:r>
        <w:rPr>
          <w:b/>
          <w:bCs/>
          <w:sz w:val="28"/>
          <w:szCs w:val="28"/>
        </w:rPr>
        <w:t>CpE 201/01</w:t>
      </w:r>
    </w:p>
    <w:p w14:paraId="332A7A35" w14:textId="77777777" w:rsidR="00AC1C37" w:rsidRPr="006E1FF4" w:rsidRDefault="00AC1C37" w:rsidP="00AC1C37">
      <w:pPr>
        <w:jc w:val="center"/>
        <w:rPr>
          <w:b/>
          <w:bCs/>
          <w:sz w:val="28"/>
          <w:szCs w:val="28"/>
        </w:rPr>
      </w:pPr>
      <w:r>
        <w:rPr>
          <w:b/>
          <w:bCs/>
          <w:sz w:val="28"/>
          <w:szCs w:val="28"/>
        </w:rPr>
        <w:t>Object Oriented Paradigm</w:t>
      </w:r>
    </w:p>
    <w:p w14:paraId="7F9F11ED" w14:textId="77777777" w:rsidR="00AC1C37" w:rsidRPr="006E1FF4" w:rsidRDefault="00AC1C37" w:rsidP="00AC1C37">
      <w:pPr>
        <w:jc w:val="center"/>
        <w:rPr>
          <w:b/>
          <w:bCs/>
          <w:sz w:val="28"/>
          <w:szCs w:val="28"/>
        </w:rPr>
      </w:pPr>
      <w:r>
        <w:rPr>
          <w:b/>
          <w:bCs/>
          <w:sz w:val="28"/>
          <w:szCs w:val="28"/>
        </w:rPr>
        <w:t>HW#3</w:t>
      </w:r>
    </w:p>
    <w:p w14:paraId="147FA6AA" w14:textId="053B6BE5" w:rsidR="00AC1C37" w:rsidRPr="00573AC6" w:rsidRDefault="00AC1C37" w:rsidP="008907BA">
      <w:pPr>
        <w:pBdr>
          <w:bottom w:val="double" w:sz="6" w:space="1" w:color="auto"/>
        </w:pBdr>
        <w:jc w:val="center"/>
        <w:rPr>
          <w:rStyle w:val="apple-style-span"/>
          <w:b/>
          <w:bCs/>
          <w:sz w:val="28"/>
          <w:szCs w:val="28"/>
        </w:rPr>
      </w:pPr>
      <w:r>
        <w:rPr>
          <w:b/>
          <w:bCs/>
          <w:sz w:val="28"/>
          <w:szCs w:val="28"/>
        </w:rPr>
        <w:t xml:space="preserve">Due: </w:t>
      </w:r>
      <w:r w:rsidR="003931EC">
        <w:rPr>
          <w:b/>
          <w:bCs/>
          <w:sz w:val="28"/>
          <w:szCs w:val="28"/>
        </w:rPr>
        <w:t>Tuesday 10</w:t>
      </w:r>
      <w:r w:rsidR="003931EC" w:rsidRPr="003931EC">
        <w:rPr>
          <w:b/>
          <w:bCs/>
          <w:sz w:val="28"/>
          <w:szCs w:val="28"/>
          <w:vertAlign w:val="superscript"/>
        </w:rPr>
        <w:t>th</w:t>
      </w:r>
      <w:r w:rsidR="003931EC">
        <w:rPr>
          <w:b/>
          <w:bCs/>
          <w:sz w:val="28"/>
          <w:szCs w:val="28"/>
        </w:rPr>
        <w:t xml:space="preserve"> October 2017 at 23:55</w:t>
      </w:r>
      <w:bookmarkStart w:id="0" w:name="_GoBack"/>
      <w:bookmarkEnd w:id="0"/>
    </w:p>
    <w:p w14:paraId="00297B17" w14:textId="77777777" w:rsidR="00421C51" w:rsidRDefault="00421C51" w:rsidP="00421C51">
      <w:pPr>
        <w:rPr>
          <w:rStyle w:val="apple-style-span"/>
          <w:b/>
          <w:bCs/>
          <w:color w:val="000000"/>
        </w:rPr>
      </w:pPr>
      <w:r>
        <w:rPr>
          <w:rStyle w:val="apple-style-span"/>
          <w:b/>
          <w:bCs/>
          <w:color w:val="000000"/>
        </w:rPr>
        <w:t>Important Notes:</w:t>
      </w:r>
    </w:p>
    <w:p w14:paraId="5263BEBA" w14:textId="77777777" w:rsidR="00451DC7" w:rsidRPr="00451DC7" w:rsidRDefault="00451DC7" w:rsidP="00451DC7">
      <w:pPr>
        <w:pStyle w:val="NormalWeb"/>
        <w:numPr>
          <w:ilvl w:val="0"/>
          <w:numId w:val="6"/>
        </w:numPr>
        <w:rPr>
          <w:rStyle w:val="apple-style-span"/>
          <w:rFonts w:ascii="Times New Roman" w:hAnsi="Times New Roman"/>
          <w:b/>
          <w:bCs/>
          <w:color w:val="000000"/>
          <w:sz w:val="24"/>
          <w:szCs w:val="24"/>
        </w:rPr>
      </w:pPr>
      <w:r w:rsidRPr="00451DC7">
        <w:rPr>
          <w:rStyle w:val="apple-style-span"/>
          <w:rFonts w:ascii="Times New Roman" w:hAnsi="Times New Roman"/>
          <w:b/>
          <w:bCs/>
          <w:color w:val="000000"/>
          <w:sz w:val="24"/>
          <w:szCs w:val="24"/>
        </w:rPr>
        <w:t>NAME STRINGS, CLASSES AND VARIABLES AS MENTIONED</w:t>
      </w:r>
    </w:p>
    <w:p w14:paraId="5798C734" w14:textId="77777777" w:rsidR="00421C51" w:rsidRDefault="00421C51" w:rsidP="00421C51">
      <w:pPr>
        <w:pStyle w:val="NormalWeb"/>
        <w:numPr>
          <w:ilvl w:val="0"/>
          <w:numId w:val="6"/>
        </w:numPr>
        <w:rPr>
          <w:rStyle w:val="apple-style-span"/>
          <w:rFonts w:ascii="Times New Roman" w:hAnsi="Times New Roman"/>
          <w:b/>
          <w:bCs/>
          <w:color w:val="000000"/>
          <w:sz w:val="24"/>
          <w:szCs w:val="24"/>
        </w:rPr>
      </w:pPr>
      <w:r w:rsidRPr="00B60940">
        <w:rPr>
          <w:rStyle w:val="apple-style-span"/>
          <w:rFonts w:ascii="Times New Roman" w:hAnsi="Times New Roman"/>
          <w:b/>
          <w:bCs/>
          <w:color w:val="000000"/>
          <w:sz w:val="24"/>
          <w:szCs w:val="24"/>
        </w:rPr>
        <w:t>All f</w:t>
      </w:r>
      <w:r w:rsidR="004F3487">
        <w:rPr>
          <w:rStyle w:val="apple-style-span"/>
          <w:rFonts w:ascii="Times New Roman" w:hAnsi="Times New Roman"/>
          <w:b/>
          <w:bCs/>
          <w:color w:val="000000"/>
          <w:sz w:val="24"/>
          <w:szCs w:val="24"/>
        </w:rPr>
        <w:t>iles should be in one folder hw3YOURNAME (hw3</w:t>
      </w:r>
      <w:r w:rsidRPr="00B60940">
        <w:rPr>
          <w:rStyle w:val="apple-style-span"/>
          <w:rFonts w:ascii="Times New Roman" w:hAnsi="Times New Roman"/>
          <w:b/>
          <w:bCs/>
          <w:color w:val="000000"/>
          <w:sz w:val="24"/>
          <w:szCs w:val="24"/>
        </w:rPr>
        <w:t>Sara)</w:t>
      </w:r>
    </w:p>
    <w:p w14:paraId="1B1EF1C1" w14:textId="77777777" w:rsidR="00421C51" w:rsidRDefault="00421C51" w:rsidP="00421C51">
      <w:pPr>
        <w:pStyle w:val="NormalWeb"/>
        <w:numPr>
          <w:ilvl w:val="0"/>
          <w:numId w:val="6"/>
        </w:numPr>
        <w:rPr>
          <w:rStyle w:val="apple-style-span"/>
          <w:rFonts w:ascii="Times New Roman" w:hAnsi="Times New Roman"/>
          <w:b/>
          <w:bCs/>
          <w:color w:val="000000"/>
          <w:sz w:val="24"/>
          <w:szCs w:val="24"/>
        </w:rPr>
      </w:pPr>
      <w:r w:rsidRPr="00B60940">
        <w:rPr>
          <w:rStyle w:val="apple-style-span"/>
          <w:rFonts w:ascii="Times New Roman" w:hAnsi="Times New Roman"/>
          <w:b/>
          <w:bCs/>
          <w:color w:val="000000"/>
          <w:sz w:val="24"/>
          <w:szCs w:val="24"/>
        </w:rPr>
        <w:t>All files should be .java files (q1sara.java, q2sara.java, ...) with your Name &amp; ID as comment in the top of the programs</w:t>
      </w:r>
    </w:p>
    <w:p w14:paraId="0D2D471E" w14:textId="77777777" w:rsidR="00421C51" w:rsidRDefault="00421C51" w:rsidP="00421C51">
      <w:pPr>
        <w:pStyle w:val="NormalWeb"/>
        <w:numPr>
          <w:ilvl w:val="0"/>
          <w:numId w:val="6"/>
        </w:numPr>
        <w:rPr>
          <w:rStyle w:val="apple-style-span"/>
          <w:rFonts w:ascii="Times New Roman" w:hAnsi="Times New Roman"/>
          <w:b/>
          <w:bCs/>
          <w:color w:val="000000"/>
          <w:sz w:val="24"/>
          <w:szCs w:val="24"/>
        </w:rPr>
      </w:pPr>
      <w:r w:rsidRPr="00B60940">
        <w:rPr>
          <w:rStyle w:val="apple-style-span"/>
          <w:rFonts w:ascii="Times New Roman" w:hAnsi="Times New Roman"/>
          <w:b/>
          <w:bCs/>
          <w:color w:val="000000"/>
          <w:sz w:val="24"/>
          <w:szCs w:val="24"/>
        </w:rPr>
        <w:t>Don't forget to change class name to match file name (q1sara.java --&gt; class name should be q1sara)</w:t>
      </w:r>
    </w:p>
    <w:p w14:paraId="1D0E00C0" w14:textId="77777777" w:rsidR="00421C51" w:rsidRDefault="00421C51" w:rsidP="00421C51">
      <w:pPr>
        <w:pStyle w:val="NormalWeb"/>
        <w:numPr>
          <w:ilvl w:val="0"/>
          <w:numId w:val="6"/>
        </w:numPr>
        <w:rPr>
          <w:rStyle w:val="apple-style-span"/>
          <w:rFonts w:ascii="Times New Roman" w:hAnsi="Times New Roman"/>
          <w:b/>
          <w:bCs/>
          <w:color w:val="000000"/>
          <w:sz w:val="24"/>
          <w:szCs w:val="24"/>
        </w:rPr>
      </w:pPr>
      <w:r w:rsidRPr="00B60940">
        <w:rPr>
          <w:rStyle w:val="apple-style-span"/>
          <w:rFonts w:ascii="Times New Roman" w:hAnsi="Times New Roman"/>
          <w:b/>
          <w:bCs/>
          <w:color w:val="000000"/>
          <w:sz w:val="24"/>
          <w:szCs w:val="24"/>
        </w:rPr>
        <w:t>Compress your folder and upload</w:t>
      </w:r>
    </w:p>
    <w:p w14:paraId="3D3F77BA" w14:textId="77777777" w:rsidR="00421C51" w:rsidRDefault="00421C51" w:rsidP="00421C51">
      <w:pPr>
        <w:pStyle w:val="NormalWeb"/>
        <w:numPr>
          <w:ilvl w:val="0"/>
          <w:numId w:val="6"/>
        </w:numPr>
        <w:rPr>
          <w:rStyle w:val="apple-style-span"/>
          <w:rFonts w:ascii="Times New Roman" w:hAnsi="Times New Roman"/>
          <w:b/>
          <w:bCs/>
          <w:color w:val="000000"/>
          <w:sz w:val="24"/>
          <w:szCs w:val="24"/>
        </w:rPr>
      </w:pPr>
      <w:r w:rsidRPr="00B60940">
        <w:rPr>
          <w:rStyle w:val="apple-style-span"/>
          <w:rFonts w:ascii="Times New Roman" w:hAnsi="Times New Roman"/>
          <w:b/>
          <w:bCs/>
          <w:color w:val="000000"/>
          <w:sz w:val="24"/>
          <w:szCs w:val="24"/>
        </w:rPr>
        <w:t xml:space="preserve">Don't wait for the last minute, the upload my take </w:t>
      </w:r>
      <w:r w:rsidR="004F3487" w:rsidRPr="00B60940">
        <w:rPr>
          <w:rStyle w:val="apple-style-span"/>
          <w:rFonts w:ascii="Times New Roman" w:hAnsi="Times New Roman"/>
          <w:b/>
          <w:bCs/>
          <w:color w:val="000000"/>
          <w:sz w:val="24"/>
          <w:szCs w:val="24"/>
        </w:rPr>
        <w:t>some time</w:t>
      </w:r>
      <w:r w:rsidRPr="00B60940">
        <w:rPr>
          <w:rStyle w:val="apple-style-span"/>
          <w:rFonts w:ascii="Times New Roman" w:hAnsi="Times New Roman"/>
          <w:b/>
          <w:bCs/>
          <w:color w:val="000000"/>
          <w:sz w:val="24"/>
          <w:szCs w:val="24"/>
        </w:rPr>
        <w:t xml:space="preserve"> and if the submission is closed it will not be reopened</w:t>
      </w:r>
    </w:p>
    <w:p w14:paraId="46E0FA54" w14:textId="77777777" w:rsidR="00421C51" w:rsidRPr="00B60940" w:rsidRDefault="00421C51" w:rsidP="00421C51">
      <w:pPr>
        <w:pStyle w:val="NormalWeb"/>
        <w:numPr>
          <w:ilvl w:val="0"/>
          <w:numId w:val="6"/>
        </w:numPr>
        <w:rPr>
          <w:rStyle w:val="apple-style-span"/>
          <w:rFonts w:ascii="Times New Roman" w:hAnsi="Times New Roman"/>
          <w:b/>
          <w:bCs/>
          <w:color w:val="000000"/>
          <w:sz w:val="24"/>
          <w:szCs w:val="24"/>
        </w:rPr>
      </w:pPr>
      <w:r w:rsidRPr="00B60940">
        <w:rPr>
          <w:rStyle w:val="apple-style-span"/>
          <w:rFonts w:ascii="Times New Roman" w:hAnsi="Times New Roman"/>
          <w:b/>
          <w:bCs/>
          <w:color w:val="000000"/>
          <w:sz w:val="24"/>
          <w:szCs w:val="24"/>
        </w:rPr>
        <w:t>The files should also contain the output as a comment at the end of the program between /**/</w:t>
      </w:r>
    </w:p>
    <w:p w14:paraId="76B1506F" w14:textId="7300BC72" w:rsidR="00371725" w:rsidRPr="0010373D" w:rsidRDefault="00421C51" w:rsidP="0010373D">
      <w:pPr>
        <w:pStyle w:val="NormalWeb"/>
        <w:numPr>
          <w:ilvl w:val="0"/>
          <w:numId w:val="6"/>
        </w:numPr>
        <w:pBdr>
          <w:bottom w:val="double" w:sz="6" w:space="1" w:color="auto"/>
        </w:pBdr>
        <w:rPr>
          <w:rFonts w:ascii="Times New Roman" w:hAnsi="Times New Roman"/>
          <w:b/>
          <w:bCs/>
          <w:color w:val="000000"/>
          <w:sz w:val="24"/>
          <w:szCs w:val="24"/>
        </w:rPr>
      </w:pPr>
      <w:r w:rsidRPr="00B60940">
        <w:rPr>
          <w:rStyle w:val="apple-style-span"/>
          <w:rFonts w:ascii="Times New Roman" w:hAnsi="Times New Roman"/>
          <w:b/>
          <w:bCs/>
          <w:color w:val="000000"/>
          <w:sz w:val="24"/>
          <w:szCs w:val="24"/>
        </w:rPr>
        <w:t>You have two jokers to be used for the homework. Each joker will give you a 24 hours delay. Once the homework is discussed in class no joker is accepted</w:t>
      </w:r>
    </w:p>
    <w:p w14:paraId="0B679ADA" w14:textId="1DF2598E" w:rsidR="00371725" w:rsidRPr="00371725" w:rsidRDefault="00B23E65" w:rsidP="00371725">
      <w:pPr>
        <w:pStyle w:val="ListParagraph"/>
        <w:numPr>
          <w:ilvl w:val="0"/>
          <w:numId w:val="8"/>
        </w:numPr>
      </w:pPr>
      <w:r>
        <w:t xml:space="preserve">Create a class called </w:t>
      </w:r>
      <w:r w:rsidR="003C4FFD">
        <w:t>Memo</w:t>
      </w:r>
      <w:r>
        <w:t xml:space="preserve"> that </w:t>
      </w:r>
      <w:r w:rsidR="00371725" w:rsidRPr="00C046D9">
        <w:t>contains:</w:t>
      </w:r>
    </w:p>
    <w:p w14:paraId="20AC5FA9" w14:textId="2D4C0375" w:rsidR="00C046D9" w:rsidRDefault="003C4FFD" w:rsidP="00C046D9">
      <w:pPr>
        <w:pStyle w:val="ListParagraph"/>
        <w:widowControl w:val="0"/>
        <w:numPr>
          <w:ilvl w:val="0"/>
          <w:numId w:val="22"/>
        </w:numPr>
        <w:tabs>
          <w:tab w:val="left" w:pos="220"/>
          <w:tab w:val="left" w:pos="720"/>
        </w:tabs>
        <w:autoSpaceDE w:val="0"/>
        <w:autoSpaceDN w:val="0"/>
        <w:adjustRightInd w:val="0"/>
      </w:pPr>
      <w:r>
        <w:t>Five</w:t>
      </w:r>
      <w:r w:rsidR="00371725" w:rsidRPr="00C046D9">
        <w:t xml:space="preserve"> private instance variables: </w:t>
      </w:r>
      <w:r>
        <w:t>Day</w:t>
      </w:r>
      <w:r w:rsidR="00371725" w:rsidRPr="00C046D9">
        <w:t xml:space="preserve"> (</w:t>
      </w:r>
      <w:r>
        <w:t>int</w:t>
      </w:r>
      <w:r w:rsidR="00371725" w:rsidRPr="00C046D9">
        <w:t xml:space="preserve">), </w:t>
      </w:r>
      <w:r>
        <w:t>Month</w:t>
      </w:r>
      <w:r w:rsidR="00371725" w:rsidRPr="00C046D9">
        <w:t xml:space="preserve"> (</w:t>
      </w:r>
      <w:r>
        <w:t>int</w:t>
      </w:r>
      <w:r w:rsidR="00371725" w:rsidRPr="00C046D9">
        <w:t xml:space="preserve">), </w:t>
      </w:r>
      <w:r>
        <w:t>Year</w:t>
      </w:r>
      <w:r w:rsidR="00371725" w:rsidRPr="00C046D9">
        <w:t xml:space="preserve"> (</w:t>
      </w:r>
      <w:r>
        <w:t>int</w:t>
      </w:r>
      <w:r w:rsidR="00371725" w:rsidRPr="00C046D9">
        <w:t xml:space="preserve">), and </w:t>
      </w:r>
      <w:r>
        <w:t>subject</w:t>
      </w:r>
      <w:r w:rsidR="00371725" w:rsidRPr="00C046D9">
        <w:t xml:space="preserve"> (</w:t>
      </w:r>
      <w:r>
        <w:t>String</w:t>
      </w:r>
      <w:r w:rsidR="00371725" w:rsidRPr="00C046D9">
        <w:t>)</w:t>
      </w:r>
      <w:r>
        <w:t xml:space="preserve"> and memoBody (String)</w:t>
      </w:r>
      <w:r w:rsidR="00371725" w:rsidRPr="00C046D9">
        <w:t xml:space="preserve">. </w:t>
      </w:r>
    </w:p>
    <w:p w14:paraId="0FDE8E4B" w14:textId="3067A262" w:rsidR="00C046D9" w:rsidRDefault="00371725" w:rsidP="00C046D9">
      <w:pPr>
        <w:pStyle w:val="ListParagraph"/>
        <w:widowControl w:val="0"/>
        <w:numPr>
          <w:ilvl w:val="0"/>
          <w:numId w:val="22"/>
        </w:numPr>
        <w:tabs>
          <w:tab w:val="left" w:pos="220"/>
          <w:tab w:val="left" w:pos="720"/>
        </w:tabs>
        <w:autoSpaceDE w:val="0"/>
        <w:autoSpaceDN w:val="0"/>
        <w:adjustRightInd w:val="0"/>
      </w:pPr>
      <w:r w:rsidRPr="00C046D9">
        <w:t xml:space="preserve">One </w:t>
      </w:r>
      <w:r w:rsidR="00C046D9" w:rsidRPr="00C046D9">
        <w:t>constructor, which</w:t>
      </w:r>
      <w:r w:rsidR="00474554">
        <w:t xml:space="preserve"> constructs all</w:t>
      </w:r>
      <w:r w:rsidRPr="00C046D9">
        <w:t xml:space="preserve"> instance</w:t>
      </w:r>
      <w:r w:rsidR="00474554">
        <w:t>s</w:t>
      </w:r>
      <w:r w:rsidRPr="00C046D9">
        <w:t xml:space="preserve"> with the values given</w:t>
      </w:r>
      <w:r w:rsidR="00474554">
        <w:t xml:space="preserve"> (</w:t>
      </w:r>
      <w:r w:rsidR="002C5EFF">
        <w:t>you need to check for a valid day, month and year. Assume all months should be 30 days and assume the only years allowed are 2017 and later</w:t>
      </w:r>
      <w:r w:rsidR="00474554">
        <w:t>)</w:t>
      </w:r>
      <w:r w:rsidRPr="00C046D9">
        <w:t>.</w:t>
      </w:r>
    </w:p>
    <w:p w14:paraId="67B67442" w14:textId="2B5855A4" w:rsidR="002C5EFF" w:rsidRDefault="00371725" w:rsidP="002C5EFF">
      <w:pPr>
        <w:pStyle w:val="ListParagraph"/>
        <w:widowControl w:val="0"/>
        <w:numPr>
          <w:ilvl w:val="0"/>
          <w:numId w:val="22"/>
        </w:numPr>
        <w:tabs>
          <w:tab w:val="left" w:pos="220"/>
          <w:tab w:val="left" w:pos="720"/>
        </w:tabs>
        <w:autoSpaceDE w:val="0"/>
        <w:autoSpaceDN w:val="0"/>
        <w:adjustRightInd w:val="0"/>
      </w:pPr>
      <w:r w:rsidRPr="00C046D9">
        <w:t>Getters and setters</w:t>
      </w:r>
      <w:r w:rsidR="00BA37F6">
        <w:t xml:space="preserve"> for all the instance</w:t>
      </w:r>
      <w:r w:rsidR="00C046D9" w:rsidRPr="00C046D9">
        <w:t xml:space="preserve"> variables</w:t>
      </w:r>
    </w:p>
    <w:p w14:paraId="76DA3490" w14:textId="087F8CA5" w:rsidR="002C5EFF" w:rsidRDefault="002C5EFF" w:rsidP="002C5EFF">
      <w:pPr>
        <w:pStyle w:val="ListParagraph"/>
        <w:widowControl w:val="0"/>
        <w:numPr>
          <w:ilvl w:val="0"/>
          <w:numId w:val="22"/>
        </w:numPr>
        <w:tabs>
          <w:tab w:val="left" w:pos="220"/>
          <w:tab w:val="left" w:pos="720"/>
        </w:tabs>
        <w:autoSpaceDE w:val="0"/>
        <w:autoSpaceDN w:val="0"/>
        <w:adjustRightInd w:val="0"/>
      </w:pPr>
      <w:r>
        <w:t xml:space="preserve">Print method that prints the memo in a neat format. </w:t>
      </w:r>
    </w:p>
    <w:p w14:paraId="39F3D783" w14:textId="77777777" w:rsidR="00C046D9" w:rsidRPr="00C046D9" w:rsidRDefault="00C046D9" w:rsidP="00C046D9">
      <w:pPr>
        <w:pStyle w:val="ListParagraph"/>
        <w:widowControl w:val="0"/>
        <w:tabs>
          <w:tab w:val="left" w:pos="220"/>
          <w:tab w:val="left" w:pos="720"/>
        </w:tabs>
        <w:autoSpaceDE w:val="0"/>
        <w:autoSpaceDN w:val="0"/>
        <w:adjustRightInd w:val="0"/>
        <w:ind w:left="1660"/>
      </w:pPr>
    </w:p>
    <w:p w14:paraId="5A9FA0EB" w14:textId="1BE31A65" w:rsidR="00371725" w:rsidRPr="00C046D9" w:rsidRDefault="00C046D9" w:rsidP="00C046D9">
      <w:pPr>
        <w:widowControl w:val="0"/>
        <w:tabs>
          <w:tab w:val="left" w:pos="220"/>
          <w:tab w:val="left" w:pos="720"/>
        </w:tabs>
        <w:autoSpaceDE w:val="0"/>
        <w:autoSpaceDN w:val="0"/>
        <w:adjustRightInd w:val="0"/>
        <w:ind w:left="720"/>
      </w:pPr>
      <w:r>
        <w:t>W</w:t>
      </w:r>
      <w:r w:rsidR="00371725" w:rsidRPr="00C046D9">
        <w:t>rite a test progr</w:t>
      </w:r>
      <w:r w:rsidR="002C5EFF">
        <w:t>am called TestMemo</w:t>
      </w:r>
      <w:r w:rsidR="00371725" w:rsidRPr="00C046D9">
        <w:t xml:space="preserve"> to test the constr</w:t>
      </w:r>
      <w:r>
        <w:t xml:space="preserve">uctor and public methods in the </w:t>
      </w:r>
      <w:r w:rsidR="00371725" w:rsidRPr="00C046D9">
        <w:t xml:space="preserve">class </w:t>
      </w:r>
      <w:r w:rsidR="002C5EFF">
        <w:t>Memo</w:t>
      </w:r>
      <w:r w:rsidR="00371725" w:rsidRPr="00C046D9">
        <w:t xml:space="preserve">. </w:t>
      </w:r>
    </w:p>
    <w:p w14:paraId="38ED3987" w14:textId="77777777" w:rsidR="00C046D9" w:rsidRDefault="00C046D9" w:rsidP="00C046D9">
      <w:pPr>
        <w:pStyle w:val="ListParagraph"/>
        <w:rPr>
          <w:rFonts w:ascii="Calibri" w:hAnsi="Calibri"/>
          <w:b/>
          <w:u w:val="single"/>
        </w:rPr>
      </w:pPr>
    </w:p>
    <w:p w14:paraId="7FC4C7EE" w14:textId="756E6EE7" w:rsidR="00C046D9" w:rsidRPr="00690D9C" w:rsidRDefault="00C046D9" w:rsidP="00C046D9">
      <w:pPr>
        <w:pStyle w:val="ListParagraph"/>
        <w:rPr>
          <w:rFonts w:ascii="Calibri" w:hAnsi="Calibri"/>
          <w:b/>
          <w:u w:val="single"/>
        </w:rPr>
      </w:pPr>
      <w:r w:rsidRPr="00690D9C">
        <w:rPr>
          <w:rFonts w:ascii="Calibri" w:hAnsi="Calibri"/>
          <w:b/>
          <w:u w:val="single"/>
        </w:rPr>
        <w:t>Sample Output</w:t>
      </w:r>
      <w:r w:rsidR="002C5EFF">
        <w:rPr>
          <w:rFonts w:ascii="Calibri" w:hAnsi="Calibri"/>
          <w:b/>
          <w:u w:val="single"/>
        </w:rPr>
        <w:t xml:space="preserve"> 1</w:t>
      </w:r>
      <w:r w:rsidRPr="00690D9C">
        <w:rPr>
          <w:rFonts w:ascii="Calibri" w:hAnsi="Calibri"/>
          <w:b/>
          <w:u w:val="single"/>
        </w:rPr>
        <w:t>:</w:t>
      </w:r>
    </w:p>
    <w:p w14:paraId="3B36F823" w14:textId="77777777" w:rsidR="00C046D9" w:rsidRPr="001671D4" w:rsidRDefault="00C046D9" w:rsidP="00C046D9">
      <w:pPr>
        <w:jc w:val="both"/>
        <w:rPr>
          <w:b/>
          <w:u w:val="single"/>
        </w:rPr>
      </w:pPr>
    </w:p>
    <w:p w14:paraId="727868AF" w14:textId="2349F7DC" w:rsidR="002C5EFF" w:rsidRPr="002C5EFF" w:rsidRDefault="002C5EFF" w:rsidP="004F3487">
      <w:pPr>
        <w:rPr>
          <w:rFonts w:ascii="Calibri" w:hAnsi="Calibri"/>
        </w:rPr>
      </w:pPr>
      <w:r>
        <w:rPr>
          <w:rFonts w:ascii="Calibri" w:hAnsi="Calibri"/>
        </w:rPr>
        <w:tab/>
      </w:r>
      <w:r w:rsidRPr="002C5EFF">
        <w:rPr>
          <w:rFonts w:ascii="Calibri" w:hAnsi="Calibri"/>
        </w:rPr>
        <w:t>Enter day: 23</w:t>
      </w:r>
    </w:p>
    <w:p w14:paraId="21B93471" w14:textId="2043478C" w:rsidR="002C5EFF" w:rsidRPr="002C5EFF" w:rsidRDefault="002C5EFF" w:rsidP="002C5EFF">
      <w:pPr>
        <w:ind w:firstLine="720"/>
        <w:rPr>
          <w:rFonts w:ascii="Calibri" w:hAnsi="Calibri"/>
        </w:rPr>
      </w:pPr>
      <w:r w:rsidRPr="002C5EFF">
        <w:rPr>
          <w:rFonts w:ascii="Calibri" w:hAnsi="Calibri"/>
        </w:rPr>
        <w:t>Enter Month: 3</w:t>
      </w:r>
    </w:p>
    <w:p w14:paraId="614DC635" w14:textId="501C82C7" w:rsidR="002C5EFF" w:rsidRPr="002C5EFF" w:rsidRDefault="002C5EFF" w:rsidP="002C5EFF">
      <w:pPr>
        <w:ind w:firstLine="720"/>
        <w:rPr>
          <w:rFonts w:ascii="Calibri" w:hAnsi="Calibri"/>
        </w:rPr>
      </w:pPr>
      <w:r w:rsidRPr="002C5EFF">
        <w:rPr>
          <w:rFonts w:ascii="Calibri" w:hAnsi="Calibri"/>
        </w:rPr>
        <w:t>Enter Year: 2018</w:t>
      </w:r>
    </w:p>
    <w:p w14:paraId="15268690" w14:textId="2551D846" w:rsidR="002C5EFF" w:rsidRPr="002C5EFF" w:rsidRDefault="002C5EFF" w:rsidP="002C5EFF">
      <w:pPr>
        <w:ind w:firstLine="720"/>
        <w:rPr>
          <w:rFonts w:ascii="Calibri" w:hAnsi="Calibri"/>
        </w:rPr>
      </w:pPr>
      <w:r w:rsidRPr="002C5EFF">
        <w:rPr>
          <w:rFonts w:ascii="Calibri" w:hAnsi="Calibri"/>
        </w:rPr>
        <w:t>Enter Subject: Meeting</w:t>
      </w:r>
    </w:p>
    <w:p w14:paraId="15727FBF" w14:textId="4A61A54F" w:rsidR="002C5EFF" w:rsidRPr="002C5EFF" w:rsidRDefault="002C5EFF" w:rsidP="002C5EFF">
      <w:pPr>
        <w:ind w:firstLine="720"/>
        <w:rPr>
          <w:rFonts w:ascii="Calibri" w:hAnsi="Calibri"/>
        </w:rPr>
      </w:pPr>
      <w:r w:rsidRPr="002C5EFF">
        <w:rPr>
          <w:rFonts w:ascii="Calibri" w:hAnsi="Calibri"/>
        </w:rPr>
        <w:t>Enter body: Please note there will be a meeting at 12</w:t>
      </w:r>
    </w:p>
    <w:p w14:paraId="355900F2" w14:textId="5AE32CCE" w:rsidR="002C5EFF" w:rsidRPr="002C5EFF" w:rsidRDefault="002C5EFF" w:rsidP="002C5EFF">
      <w:pPr>
        <w:ind w:firstLine="720"/>
        <w:rPr>
          <w:rFonts w:ascii="Calibri" w:hAnsi="Calibri"/>
        </w:rPr>
      </w:pPr>
      <w:r w:rsidRPr="002C5EFF">
        <w:rPr>
          <w:rFonts w:ascii="Calibri" w:hAnsi="Calibri"/>
        </w:rPr>
        <w:t>_____________________________________________________</w:t>
      </w:r>
    </w:p>
    <w:p w14:paraId="328607BA" w14:textId="5DE95FF5" w:rsidR="002C5EFF" w:rsidRPr="002C5EFF" w:rsidRDefault="002C5EFF" w:rsidP="002C5EFF">
      <w:pPr>
        <w:ind w:firstLine="720"/>
        <w:rPr>
          <w:rFonts w:ascii="Calibri" w:hAnsi="Calibri"/>
        </w:rPr>
      </w:pPr>
      <w:r w:rsidRPr="002C5EFF">
        <w:rPr>
          <w:rFonts w:ascii="Calibri" w:hAnsi="Calibri"/>
        </w:rPr>
        <w:t>Memo Date: 23-March-2018</w:t>
      </w:r>
    </w:p>
    <w:p w14:paraId="5D132DD7" w14:textId="7F0F2186" w:rsidR="002C5EFF" w:rsidRPr="002C5EFF" w:rsidRDefault="002C5EFF" w:rsidP="002C5EFF">
      <w:pPr>
        <w:ind w:firstLine="720"/>
        <w:rPr>
          <w:rFonts w:ascii="Calibri" w:hAnsi="Calibri"/>
        </w:rPr>
      </w:pPr>
      <w:r w:rsidRPr="002C5EFF">
        <w:rPr>
          <w:rFonts w:ascii="Calibri" w:hAnsi="Calibri"/>
        </w:rPr>
        <w:t>Subject: Meeting</w:t>
      </w:r>
    </w:p>
    <w:p w14:paraId="43D28A44" w14:textId="02078463" w:rsidR="002C5EFF" w:rsidRDefault="002C5EFF" w:rsidP="002C5EFF">
      <w:pPr>
        <w:ind w:firstLine="720"/>
        <w:rPr>
          <w:rFonts w:ascii="Calibri" w:hAnsi="Calibri"/>
        </w:rPr>
      </w:pPr>
      <w:r w:rsidRPr="002C5EFF">
        <w:rPr>
          <w:rFonts w:ascii="Calibri" w:hAnsi="Calibri"/>
        </w:rPr>
        <w:t>Body: Please note there will be a meeting at 12</w:t>
      </w:r>
    </w:p>
    <w:p w14:paraId="437683B2" w14:textId="227DAD4E" w:rsidR="002C5EFF" w:rsidRPr="00690D9C" w:rsidRDefault="002C5EFF" w:rsidP="002C5EFF">
      <w:pPr>
        <w:pStyle w:val="ListParagraph"/>
        <w:rPr>
          <w:rFonts w:ascii="Calibri" w:hAnsi="Calibri"/>
          <w:b/>
          <w:u w:val="single"/>
        </w:rPr>
      </w:pPr>
      <w:r w:rsidRPr="00690D9C">
        <w:rPr>
          <w:rFonts w:ascii="Calibri" w:hAnsi="Calibri"/>
          <w:b/>
          <w:u w:val="single"/>
        </w:rPr>
        <w:lastRenderedPageBreak/>
        <w:t>Sample Output</w:t>
      </w:r>
      <w:r>
        <w:rPr>
          <w:rFonts w:ascii="Calibri" w:hAnsi="Calibri"/>
          <w:b/>
          <w:u w:val="single"/>
        </w:rPr>
        <w:t xml:space="preserve"> 2</w:t>
      </w:r>
      <w:r w:rsidRPr="00690D9C">
        <w:rPr>
          <w:rFonts w:ascii="Calibri" w:hAnsi="Calibri"/>
          <w:b/>
          <w:u w:val="single"/>
        </w:rPr>
        <w:t>:</w:t>
      </w:r>
    </w:p>
    <w:p w14:paraId="34A72931" w14:textId="77777777" w:rsidR="002C5EFF" w:rsidRPr="001671D4" w:rsidRDefault="002C5EFF" w:rsidP="002C5EFF">
      <w:pPr>
        <w:jc w:val="both"/>
        <w:rPr>
          <w:b/>
          <w:u w:val="single"/>
        </w:rPr>
      </w:pPr>
    </w:p>
    <w:p w14:paraId="0BE41B5D" w14:textId="03DA7552" w:rsidR="002C5EFF" w:rsidRPr="002C5EFF" w:rsidRDefault="002C5EFF" w:rsidP="002C5EFF">
      <w:pPr>
        <w:rPr>
          <w:rFonts w:ascii="Calibri" w:hAnsi="Calibri"/>
        </w:rPr>
      </w:pPr>
      <w:r>
        <w:rPr>
          <w:rFonts w:ascii="Calibri" w:hAnsi="Calibri"/>
        </w:rPr>
        <w:tab/>
      </w:r>
      <w:r w:rsidRPr="002C5EFF">
        <w:rPr>
          <w:rFonts w:ascii="Calibri" w:hAnsi="Calibri"/>
        </w:rPr>
        <w:t>Enter day:</w:t>
      </w:r>
      <w:r>
        <w:rPr>
          <w:rFonts w:ascii="Calibri" w:hAnsi="Calibri"/>
        </w:rPr>
        <w:t xml:space="preserve"> 2</w:t>
      </w:r>
    </w:p>
    <w:p w14:paraId="48FA7B1A" w14:textId="3D8D337C" w:rsidR="002C5EFF" w:rsidRDefault="002C5EFF" w:rsidP="002C5EFF">
      <w:pPr>
        <w:ind w:firstLine="720"/>
        <w:rPr>
          <w:rFonts w:ascii="Calibri" w:hAnsi="Calibri"/>
        </w:rPr>
      </w:pPr>
      <w:r w:rsidRPr="002C5EFF">
        <w:rPr>
          <w:rFonts w:ascii="Calibri" w:hAnsi="Calibri"/>
        </w:rPr>
        <w:t xml:space="preserve">Enter Month: </w:t>
      </w:r>
      <w:r>
        <w:rPr>
          <w:rFonts w:ascii="Calibri" w:hAnsi="Calibri"/>
        </w:rPr>
        <w:t>13</w:t>
      </w:r>
    </w:p>
    <w:p w14:paraId="452F2AE4" w14:textId="4F907A2D" w:rsidR="002C5EFF" w:rsidRPr="002C5EFF" w:rsidRDefault="002C5EFF" w:rsidP="002C5EFF">
      <w:pPr>
        <w:ind w:firstLine="720"/>
        <w:rPr>
          <w:rFonts w:ascii="Calibri" w:hAnsi="Calibri"/>
        </w:rPr>
      </w:pPr>
      <w:r>
        <w:rPr>
          <w:rFonts w:ascii="Calibri" w:hAnsi="Calibri"/>
        </w:rPr>
        <w:t>Invalid Month!</w:t>
      </w:r>
    </w:p>
    <w:p w14:paraId="727D1409" w14:textId="77777777" w:rsidR="002C5EFF" w:rsidRDefault="002C5EFF" w:rsidP="002C5EFF">
      <w:pPr>
        <w:ind w:firstLine="720"/>
        <w:rPr>
          <w:rFonts w:ascii="Calibri" w:hAnsi="Calibri"/>
        </w:rPr>
      </w:pPr>
    </w:p>
    <w:p w14:paraId="0C6B9FA5" w14:textId="0210A0EC" w:rsidR="002C5EFF" w:rsidRPr="00690D9C" w:rsidRDefault="002C5EFF" w:rsidP="002C5EFF">
      <w:pPr>
        <w:pStyle w:val="ListParagraph"/>
        <w:rPr>
          <w:rFonts w:ascii="Calibri" w:hAnsi="Calibri"/>
          <w:b/>
          <w:u w:val="single"/>
        </w:rPr>
      </w:pPr>
      <w:r w:rsidRPr="00690D9C">
        <w:rPr>
          <w:rFonts w:ascii="Calibri" w:hAnsi="Calibri"/>
          <w:b/>
          <w:u w:val="single"/>
        </w:rPr>
        <w:t>Sample Output</w:t>
      </w:r>
      <w:r>
        <w:rPr>
          <w:rFonts w:ascii="Calibri" w:hAnsi="Calibri"/>
          <w:b/>
          <w:u w:val="single"/>
        </w:rPr>
        <w:t xml:space="preserve"> 3</w:t>
      </w:r>
      <w:r w:rsidRPr="00690D9C">
        <w:rPr>
          <w:rFonts w:ascii="Calibri" w:hAnsi="Calibri"/>
          <w:b/>
          <w:u w:val="single"/>
        </w:rPr>
        <w:t>:</w:t>
      </w:r>
    </w:p>
    <w:p w14:paraId="17D8445A" w14:textId="77777777" w:rsidR="002C5EFF" w:rsidRPr="001671D4" w:rsidRDefault="002C5EFF" w:rsidP="002C5EFF">
      <w:pPr>
        <w:jc w:val="both"/>
        <w:rPr>
          <w:b/>
          <w:u w:val="single"/>
        </w:rPr>
      </w:pPr>
    </w:p>
    <w:p w14:paraId="5EC2E824" w14:textId="62FF7922" w:rsidR="002C5EFF" w:rsidRPr="002C5EFF" w:rsidRDefault="002C5EFF" w:rsidP="002C5EFF">
      <w:pPr>
        <w:rPr>
          <w:rFonts w:ascii="Calibri" w:hAnsi="Calibri"/>
        </w:rPr>
      </w:pPr>
      <w:r>
        <w:rPr>
          <w:rFonts w:ascii="Calibri" w:hAnsi="Calibri"/>
        </w:rPr>
        <w:tab/>
      </w:r>
      <w:r w:rsidRPr="002C5EFF">
        <w:rPr>
          <w:rFonts w:ascii="Calibri" w:hAnsi="Calibri"/>
        </w:rPr>
        <w:t>Enter day:</w:t>
      </w:r>
      <w:r>
        <w:rPr>
          <w:rFonts w:ascii="Calibri" w:hAnsi="Calibri"/>
        </w:rPr>
        <w:t xml:space="preserve"> 33</w:t>
      </w:r>
    </w:p>
    <w:p w14:paraId="0CB61BA1" w14:textId="74ABE34A" w:rsidR="002C5EFF" w:rsidRPr="002C5EFF" w:rsidRDefault="002C5EFF" w:rsidP="002C5EFF">
      <w:pPr>
        <w:ind w:firstLine="720"/>
        <w:rPr>
          <w:rFonts w:ascii="Calibri" w:hAnsi="Calibri"/>
        </w:rPr>
      </w:pPr>
      <w:r>
        <w:rPr>
          <w:rFonts w:ascii="Calibri" w:hAnsi="Calibri"/>
        </w:rPr>
        <w:t>Invalid Day!</w:t>
      </w:r>
    </w:p>
    <w:p w14:paraId="7FE84352" w14:textId="77777777" w:rsidR="002C5EFF" w:rsidRPr="002C5EFF" w:rsidRDefault="002C5EFF" w:rsidP="002C5EFF">
      <w:pPr>
        <w:ind w:firstLine="720"/>
        <w:rPr>
          <w:rFonts w:ascii="Calibri" w:hAnsi="Calibri"/>
        </w:rPr>
      </w:pPr>
    </w:p>
    <w:p w14:paraId="64F83FE9" w14:textId="77777777" w:rsidR="00474554" w:rsidRDefault="00474554" w:rsidP="004F3487"/>
    <w:p w14:paraId="10A0BFFE" w14:textId="77777777" w:rsidR="008E6CB4" w:rsidRPr="001F0AA4" w:rsidRDefault="008E6CB4" w:rsidP="008E6CB4">
      <w:pPr>
        <w:pStyle w:val="ListParagraph"/>
        <w:widowControl w:val="0"/>
        <w:numPr>
          <w:ilvl w:val="0"/>
          <w:numId w:val="8"/>
        </w:numPr>
        <w:autoSpaceDE w:val="0"/>
        <w:autoSpaceDN w:val="0"/>
        <w:adjustRightInd w:val="0"/>
      </w:pPr>
      <w:r w:rsidRPr="001F0AA4">
        <w:t xml:space="preserve">Write a class BMI that is used to keep track of a person’s </w:t>
      </w:r>
      <w:hyperlink r:id="rId6" w:history="1">
        <w:r w:rsidRPr="001F0AA4">
          <w:t>body mass index (BMI)</w:t>
        </w:r>
      </w:hyperlink>
      <w:r w:rsidRPr="001F0AA4">
        <w:t>. A person's BMI is calculated with the following formula:</w:t>
      </w:r>
    </w:p>
    <w:p w14:paraId="01F236A3" w14:textId="77777777" w:rsidR="008E6CB4" w:rsidRPr="001F0AA4" w:rsidRDefault="008E6CB4" w:rsidP="008E6CB4">
      <w:pPr>
        <w:pStyle w:val="ListParagraph"/>
        <w:widowControl w:val="0"/>
        <w:autoSpaceDE w:val="0"/>
        <w:autoSpaceDN w:val="0"/>
        <w:adjustRightInd w:val="0"/>
        <w:ind w:firstLine="720"/>
      </w:pPr>
      <w:r w:rsidRPr="001F0AA4">
        <w:t>BMI = weight x 703 / height ^ 2.</w:t>
      </w:r>
    </w:p>
    <w:p w14:paraId="4426CA01" w14:textId="77777777" w:rsidR="008E6CB4" w:rsidRPr="001F0AA4" w:rsidRDefault="008E6CB4" w:rsidP="008E6CB4">
      <w:pPr>
        <w:pStyle w:val="ListParagraph"/>
        <w:widowControl w:val="0"/>
        <w:autoSpaceDE w:val="0"/>
        <w:autoSpaceDN w:val="0"/>
        <w:adjustRightInd w:val="0"/>
      </w:pPr>
      <w:r w:rsidRPr="001F0AA4">
        <w:t>Where weight is measured in pounds and height is measured in inches.</w:t>
      </w:r>
    </w:p>
    <w:p w14:paraId="1F206A73" w14:textId="797E112C" w:rsidR="008E6CB4" w:rsidRPr="001F0AA4" w:rsidRDefault="008E6CB4" w:rsidP="008E6CB4">
      <w:pPr>
        <w:pStyle w:val="ListParagraph"/>
        <w:widowControl w:val="0"/>
        <w:autoSpaceDE w:val="0"/>
        <w:autoSpaceDN w:val="0"/>
        <w:adjustRightInd w:val="0"/>
      </w:pPr>
      <w:r w:rsidRPr="001F0AA4">
        <w:t>Y</w:t>
      </w:r>
      <w:r w:rsidR="00BA37F6">
        <w:t>ou class should have two instance</w:t>
      </w:r>
      <w:r w:rsidRPr="001F0AA4">
        <w:t xml:space="preserve"> variables, weight (double) and height (double). You need to provide all the setter </w:t>
      </w:r>
      <w:r w:rsidR="00BA37F6">
        <w:t>and getter need for each instance</w:t>
      </w:r>
      <w:r w:rsidRPr="001F0AA4">
        <w:t xml:space="preserve"> variable. You need to have a default constructor that sets all values to 0.</w:t>
      </w:r>
    </w:p>
    <w:p w14:paraId="39A07F57" w14:textId="77777777" w:rsidR="008E6CB4" w:rsidRPr="001F0AA4" w:rsidRDefault="008E6CB4" w:rsidP="008E6CB4">
      <w:pPr>
        <w:pStyle w:val="ListParagraph"/>
        <w:widowControl w:val="0"/>
        <w:autoSpaceDE w:val="0"/>
        <w:autoSpaceDN w:val="0"/>
        <w:adjustRightInd w:val="0"/>
      </w:pPr>
      <w:r w:rsidRPr="001F0AA4">
        <w:t>The class should have a method calculate that is used to find the person’s BMI when called. You also need to provide method status that is used to print the persons BMI status using method calculate and based on this chart:</w:t>
      </w:r>
    </w:p>
    <w:p w14:paraId="5D4203F8" w14:textId="77777777" w:rsidR="00FA194A" w:rsidRPr="001F0AA4" w:rsidRDefault="00FA194A" w:rsidP="008E6CB4">
      <w:pPr>
        <w:pStyle w:val="ListParagraph"/>
        <w:widowControl w:val="0"/>
        <w:autoSpaceDE w:val="0"/>
        <w:autoSpaceDN w:val="0"/>
        <w:adjustRightInd w:val="0"/>
      </w:pPr>
    </w:p>
    <w:tbl>
      <w:tblPr>
        <w:tblStyle w:val="TableGrid"/>
        <w:tblW w:w="0" w:type="auto"/>
        <w:jc w:val="center"/>
        <w:tblInd w:w="720" w:type="dxa"/>
        <w:tblLook w:val="04A0" w:firstRow="1" w:lastRow="0" w:firstColumn="1" w:lastColumn="0" w:noHBand="0" w:noVBand="1"/>
      </w:tblPr>
      <w:tblGrid>
        <w:gridCol w:w="2790"/>
        <w:gridCol w:w="2268"/>
      </w:tblGrid>
      <w:tr w:rsidR="001F0AA4" w:rsidRPr="001F0AA4" w14:paraId="78A01522" w14:textId="77777777" w:rsidTr="00FA194A">
        <w:trPr>
          <w:jc w:val="center"/>
        </w:trPr>
        <w:tc>
          <w:tcPr>
            <w:tcW w:w="2790" w:type="dxa"/>
          </w:tcPr>
          <w:p w14:paraId="489F395A" w14:textId="77777777" w:rsidR="008E6CB4" w:rsidRPr="001F0AA4" w:rsidRDefault="008E6CB4" w:rsidP="008E6CB4">
            <w:pPr>
              <w:pStyle w:val="ListParagraph"/>
              <w:widowControl w:val="0"/>
              <w:autoSpaceDE w:val="0"/>
              <w:autoSpaceDN w:val="0"/>
              <w:adjustRightInd w:val="0"/>
              <w:ind w:left="0"/>
            </w:pPr>
            <w:r w:rsidRPr="001F0AA4">
              <w:t>BMI</w:t>
            </w:r>
          </w:p>
        </w:tc>
        <w:tc>
          <w:tcPr>
            <w:tcW w:w="2268" w:type="dxa"/>
          </w:tcPr>
          <w:p w14:paraId="1F681FFE" w14:textId="77777777" w:rsidR="008E6CB4" w:rsidRPr="001F0AA4" w:rsidRDefault="008E6CB4" w:rsidP="008E6CB4">
            <w:pPr>
              <w:pStyle w:val="ListParagraph"/>
              <w:widowControl w:val="0"/>
              <w:autoSpaceDE w:val="0"/>
              <w:autoSpaceDN w:val="0"/>
              <w:adjustRightInd w:val="0"/>
              <w:ind w:left="0"/>
            </w:pPr>
            <w:r w:rsidRPr="001F0AA4">
              <w:t>Status</w:t>
            </w:r>
          </w:p>
        </w:tc>
      </w:tr>
      <w:tr w:rsidR="001F0AA4" w:rsidRPr="001F0AA4" w14:paraId="40154406" w14:textId="77777777" w:rsidTr="00FA194A">
        <w:trPr>
          <w:jc w:val="center"/>
        </w:trPr>
        <w:tc>
          <w:tcPr>
            <w:tcW w:w="2790" w:type="dxa"/>
          </w:tcPr>
          <w:p w14:paraId="3057AC98" w14:textId="77777777" w:rsidR="008E6CB4" w:rsidRPr="001F0AA4" w:rsidRDefault="008E6CB4" w:rsidP="008E6CB4">
            <w:pPr>
              <w:pStyle w:val="ListParagraph"/>
              <w:widowControl w:val="0"/>
              <w:autoSpaceDE w:val="0"/>
              <w:autoSpaceDN w:val="0"/>
              <w:adjustRightInd w:val="0"/>
              <w:ind w:left="0"/>
            </w:pPr>
            <w:r w:rsidRPr="001F0AA4">
              <w:t>&lt;18.5</w:t>
            </w:r>
          </w:p>
        </w:tc>
        <w:tc>
          <w:tcPr>
            <w:tcW w:w="2268" w:type="dxa"/>
          </w:tcPr>
          <w:p w14:paraId="2E8504C8" w14:textId="77777777" w:rsidR="008E6CB4" w:rsidRPr="001F0AA4" w:rsidRDefault="00FA194A" w:rsidP="008E6CB4">
            <w:pPr>
              <w:pStyle w:val="ListParagraph"/>
              <w:widowControl w:val="0"/>
              <w:autoSpaceDE w:val="0"/>
              <w:autoSpaceDN w:val="0"/>
              <w:adjustRightInd w:val="0"/>
              <w:ind w:left="0"/>
            </w:pPr>
            <w:r w:rsidRPr="001F0AA4">
              <w:t>U</w:t>
            </w:r>
            <w:r w:rsidR="008E6CB4" w:rsidRPr="001F0AA4">
              <w:t>nder weight</w:t>
            </w:r>
          </w:p>
        </w:tc>
      </w:tr>
      <w:tr w:rsidR="001F0AA4" w:rsidRPr="001F0AA4" w14:paraId="57817D63" w14:textId="77777777" w:rsidTr="00FA194A">
        <w:trPr>
          <w:jc w:val="center"/>
        </w:trPr>
        <w:tc>
          <w:tcPr>
            <w:tcW w:w="2790" w:type="dxa"/>
          </w:tcPr>
          <w:p w14:paraId="0ADF6C14" w14:textId="77777777" w:rsidR="008E6CB4" w:rsidRPr="001F0AA4" w:rsidRDefault="00FA194A" w:rsidP="008E6CB4">
            <w:pPr>
              <w:pStyle w:val="ListParagraph"/>
              <w:widowControl w:val="0"/>
              <w:autoSpaceDE w:val="0"/>
              <w:autoSpaceDN w:val="0"/>
              <w:adjustRightInd w:val="0"/>
              <w:ind w:left="0"/>
            </w:pPr>
            <w:r w:rsidRPr="001F0AA4">
              <w:t>&gt;=18.5 and &lt;=25</w:t>
            </w:r>
          </w:p>
        </w:tc>
        <w:tc>
          <w:tcPr>
            <w:tcW w:w="2268" w:type="dxa"/>
          </w:tcPr>
          <w:p w14:paraId="38420333" w14:textId="77777777" w:rsidR="008E6CB4" w:rsidRPr="001F0AA4" w:rsidRDefault="00FA194A" w:rsidP="008E6CB4">
            <w:pPr>
              <w:pStyle w:val="ListParagraph"/>
              <w:widowControl w:val="0"/>
              <w:autoSpaceDE w:val="0"/>
              <w:autoSpaceDN w:val="0"/>
              <w:adjustRightInd w:val="0"/>
              <w:ind w:left="0"/>
            </w:pPr>
            <w:r w:rsidRPr="001F0AA4">
              <w:t xml:space="preserve">Optimal </w:t>
            </w:r>
          </w:p>
        </w:tc>
      </w:tr>
      <w:tr w:rsidR="00FA194A" w:rsidRPr="001F0AA4" w14:paraId="2D7C558D" w14:textId="77777777" w:rsidTr="00FA194A">
        <w:trPr>
          <w:jc w:val="center"/>
        </w:trPr>
        <w:tc>
          <w:tcPr>
            <w:tcW w:w="2790" w:type="dxa"/>
          </w:tcPr>
          <w:p w14:paraId="1DB43235" w14:textId="77777777" w:rsidR="00FA194A" w:rsidRPr="001F0AA4" w:rsidRDefault="00FA194A" w:rsidP="008E6CB4">
            <w:pPr>
              <w:pStyle w:val="ListParagraph"/>
              <w:widowControl w:val="0"/>
              <w:autoSpaceDE w:val="0"/>
              <w:autoSpaceDN w:val="0"/>
              <w:adjustRightInd w:val="0"/>
              <w:ind w:left="0"/>
            </w:pPr>
            <w:r w:rsidRPr="001F0AA4">
              <w:t>&gt;25</w:t>
            </w:r>
          </w:p>
        </w:tc>
        <w:tc>
          <w:tcPr>
            <w:tcW w:w="2268" w:type="dxa"/>
          </w:tcPr>
          <w:p w14:paraId="24F6DCAB" w14:textId="77777777" w:rsidR="00FA194A" w:rsidRPr="001F0AA4" w:rsidRDefault="00FA194A" w:rsidP="008E6CB4">
            <w:pPr>
              <w:pStyle w:val="ListParagraph"/>
              <w:widowControl w:val="0"/>
              <w:autoSpaceDE w:val="0"/>
              <w:autoSpaceDN w:val="0"/>
              <w:adjustRightInd w:val="0"/>
              <w:ind w:left="0"/>
            </w:pPr>
            <w:r w:rsidRPr="001F0AA4">
              <w:t>Over weight</w:t>
            </w:r>
          </w:p>
        </w:tc>
      </w:tr>
    </w:tbl>
    <w:p w14:paraId="15EADC5D" w14:textId="6949281A" w:rsidR="008E6CB4" w:rsidRPr="001F0AA4" w:rsidRDefault="008E6CB4" w:rsidP="008E6CB4">
      <w:pPr>
        <w:pStyle w:val="ListParagraph"/>
        <w:widowControl w:val="0"/>
        <w:autoSpaceDE w:val="0"/>
        <w:autoSpaceDN w:val="0"/>
        <w:adjustRightInd w:val="0"/>
      </w:pPr>
    </w:p>
    <w:p w14:paraId="6E14A2F7" w14:textId="77777777" w:rsidR="008E6CB4" w:rsidRPr="008E6CB4" w:rsidRDefault="008E6CB4" w:rsidP="008E6CB4">
      <w:pPr>
        <w:pStyle w:val="ListParagraph"/>
        <w:rPr>
          <w:b/>
          <w:u w:val="single"/>
        </w:rPr>
      </w:pPr>
    </w:p>
    <w:p w14:paraId="28BCCD00" w14:textId="77777777" w:rsidR="00157EE8" w:rsidRDefault="00157EE8" w:rsidP="00FA194A">
      <w:pPr>
        <w:ind w:left="720"/>
        <w:jc w:val="both"/>
        <w:rPr>
          <w:rFonts w:ascii="Calibri" w:hAnsi="Calibri"/>
          <w:b/>
          <w:u w:val="single"/>
        </w:rPr>
      </w:pPr>
      <w:r w:rsidRPr="00690D9C">
        <w:rPr>
          <w:rFonts w:ascii="Calibri" w:hAnsi="Calibri"/>
          <w:b/>
          <w:u w:val="single"/>
        </w:rPr>
        <w:t>Sample Output:</w:t>
      </w:r>
    </w:p>
    <w:p w14:paraId="6E1148CC" w14:textId="77777777" w:rsidR="00FA194A" w:rsidRPr="00690D9C" w:rsidRDefault="00FA194A" w:rsidP="00FA194A">
      <w:pPr>
        <w:ind w:left="720"/>
        <w:jc w:val="both"/>
        <w:rPr>
          <w:rFonts w:ascii="Calibri" w:hAnsi="Calibri"/>
          <w:b/>
          <w:u w:val="single"/>
        </w:rPr>
      </w:pPr>
    </w:p>
    <w:p w14:paraId="2822A51C" w14:textId="77777777" w:rsidR="00FA194A" w:rsidRPr="00690D9C" w:rsidRDefault="00FA194A" w:rsidP="00FA194A">
      <w:pPr>
        <w:ind w:left="720"/>
        <w:jc w:val="both"/>
        <w:rPr>
          <w:rFonts w:ascii="Calibri" w:hAnsi="Calibri"/>
        </w:rPr>
      </w:pPr>
      <w:r>
        <w:rPr>
          <w:rFonts w:ascii="Calibri" w:hAnsi="Calibri"/>
        </w:rPr>
        <w:t>Enter your weight in pounds and height in inches: 220 68</w:t>
      </w:r>
    </w:p>
    <w:p w14:paraId="5424E555" w14:textId="77777777" w:rsidR="00FA194A" w:rsidRPr="00FA194A" w:rsidRDefault="00FA194A" w:rsidP="00FA194A">
      <w:pPr>
        <w:widowControl w:val="0"/>
        <w:autoSpaceDE w:val="0"/>
        <w:autoSpaceDN w:val="0"/>
        <w:adjustRightInd w:val="0"/>
        <w:ind w:left="720"/>
        <w:rPr>
          <w:rFonts w:ascii="Calibri" w:hAnsi="Calibri"/>
        </w:rPr>
      </w:pPr>
      <w:r w:rsidRPr="00FA194A">
        <w:rPr>
          <w:rFonts w:ascii="Calibri" w:hAnsi="Calibri"/>
        </w:rPr>
        <w:t xml:space="preserve">Your body mass </w:t>
      </w:r>
      <w:r>
        <w:rPr>
          <w:rFonts w:ascii="Calibri" w:hAnsi="Calibri"/>
        </w:rPr>
        <w:t>index (BMI) is 33.447</w:t>
      </w:r>
    </w:p>
    <w:p w14:paraId="267ED6A1" w14:textId="77777777" w:rsidR="00157EE8" w:rsidRPr="00FA194A" w:rsidRDefault="00FA194A" w:rsidP="00FA194A">
      <w:pPr>
        <w:ind w:left="720"/>
        <w:rPr>
          <w:rFonts w:ascii="Calibri" w:hAnsi="Calibri"/>
        </w:rPr>
      </w:pPr>
      <w:r w:rsidRPr="00FA194A">
        <w:rPr>
          <w:rFonts w:ascii="Calibri" w:hAnsi="Calibri"/>
        </w:rPr>
        <w:t>You are overweight.</w:t>
      </w:r>
    </w:p>
    <w:p w14:paraId="6AFCB5C7" w14:textId="77777777" w:rsidR="00B23E65" w:rsidRDefault="00B23E65" w:rsidP="00FA194A">
      <w:pPr>
        <w:ind w:left="720"/>
      </w:pPr>
    </w:p>
    <w:p w14:paraId="7BD68495" w14:textId="77777777" w:rsidR="004F3487" w:rsidRDefault="004F3487" w:rsidP="004F3487">
      <w:pPr>
        <w:pStyle w:val="ListParagraph"/>
        <w:rPr>
          <w:b/>
          <w:u w:val="single"/>
        </w:rPr>
      </w:pPr>
    </w:p>
    <w:p w14:paraId="22B8BD5D" w14:textId="77777777" w:rsidR="00474554" w:rsidRDefault="00474554" w:rsidP="004F3487">
      <w:pPr>
        <w:pStyle w:val="ListParagraph"/>
        <w:rPr>
          <w:b/>
          <w:u w:val="single"/>
        </w:rPr>
      </w:pPr>
    </w:p>
    <w:p w14:paraId="24456BF5" w14:textId="77777777" w:rsidR="00474554" w:rsidRDefault="00474554" w:rsidP="004F3487">
      <w:pPr>
        <w:pStyle w:val="ListParagraph"/>
        <w:rPr>
          <w:b/>
          <w:u w:val="single"/>
        </w:rPr>
      </w:pPr>
    </w:p>
    <w:p w14:paraId="164B614F" w14:textId="77777777" w:rsidR="00474554" w:rsidRDefault="00474554" w:rsidP="004F3487">
      <w:pPr>
        <w:pStyle w:val="ListParagraph"/>
        <w:rPr>
          <w:b/>
          <w:u w:val="single"/>
        </w:rPr>
      </w:pPr>
    </w:p>
    <w:p w14:paraId="64E0DC3A" w14:textId="77777777" w:rsidR="00474554" w:rsidRDefault="00474554" w:rsidP="004F3487">
      <w:pPr>
        <w:pStyle w:val="ListParagraph"/>
        <w:rPr>
          <w:b/>
          <w:u w:val="single"/>
        </w:rPr>
      </w:pPr>
    </w:p>
    <w:p w14:paraId="216D96AE" w14:textId="77777777" w:rsidR="00474554" w:rsidRDefault="00474554" w:rsidP="004F3487">
      <w:pPr>
        <w:pStyle w:val="ListParagraph"/>
        <w:rPr>
          <w:b/>
          <w:u w:val="single"/>
        </w:rPr>
      </w:pPr>
    </w:p>
    <w:p w14:paraId="043A637C" w14:textId="77777777" w:rsidR="00474554" w:rsidRPr="004F3487" w:rsidRDefault="00474554" w:rsidP="004F3487">
      <w:pPr>
        <w:pStyle w:val="ListParagraph"/>
        <w:rPr>
          <w:b/>
          <w:u w:val="single"/>
        </w:rPr>
      </w:pPr>
    </w:p>
    <w:p w14:paraId="6FA93A8B" w14:textId="558E4CE2" w:rsidR="00473483" w:rsidRPr="001F0AA4" w:rsidRDefault="00473483" w:rsidP="001F0AA4">
      <w:pPr>
        <w:pStyle w:val="ListParagraph"/>
        <w:numPr>
          <w:ilvl w:val="0"/>
          <w:numId w:val="8"/>
        </w:numPr>
        <w:rPr>
          <w:b/>
          <w:u w:val="single"/>
        </w:rPr>
      </w:pPr>
      <w:r>
        <w:t xml:space="preserve">Modify problem 3 to read values from the user using JOptionPan Input dialog and to output the results using JOptionPane message dialog. </w:t>
      </w:r>
      <w:r w:rsidR="000A5551">
        <w:t xml:space="preserve"> To show the BMI with the desired precision you can use the String.format().</w:t>
      </w:r>
    </w:p>
    <w:p w14:paraId="4A37CE6C" w14:textId="77777777" w:rsidR="00473483" w:rsidRDefault="00473483"/>
    <w:p w14:paraId="59F6DCAD" w14:textId="77777777" w:rsidR="00157EE8" w:rsidRDefault="00157EE8" w:rsidP="001F0AA4">
      <w:pPr>
        <w:ind w:firstLine="720"/>
        <w:jc w:val="both"/>
        <w:rPr>
          <w:rFonts w:ascii="Calibri" w:hAnsi="Calibri"/>
          <w:b/>
          <w:u w:val="single"/>
        </w:rPr>
      </w:pPr>
      <w:r w:rsidRPr="00157EE8">
        <w:rPr>
          <w:rFonts w:ascii="Calibri" w:hAnsi="Calibri"/>
          <w:b/>
          <w:u w:val="single"/>
        </w:rPr>
        <w:t>Sample Output:</w:t>
      </w:r>
    </w:p>
    <w:p w14:paraId="73F314C9" w14:textId="5CE771F6" w:rsidR="00474554" w:rsidRPr="00157EE8" w:rsidRDefault="00474554" w:rsidP="001F0AA4">
      <w:pPr>
        <w:ind w:firstLine="720"/>
        <w:jc w:val="both"/>
        <w:rPr>
          <w:rFonts w:ascii="Calibri" w:hAnsi="Calibri"/>
          <w:b/>
          <w:u w:val="single"/>
        </w:rPr>
      </w:pPr>
    </w:p>
    <w:p w14:paraId="6E7CB1B6" w14:textId="449756FC" w:rsidR="00157EE8" w:rsidRDefault="00157EE8"/>
    <w:p w14:paraId="40BA7D4A" w14:textId="43E6F547" w:rsidR="002B60B6" w:rsidRDefault="002B60B6">
      <w:r w:rsidRPr="002B60B6">
        <w:t xml:space="preserve"> </w:t>
      </w:r>
    </w:p>
    <w:p w14:paraId="4D65688F" w14:textId="2B3F1DBF" w:rsidR="002B60B6" w:rsidRDefault="00611D53">
      <w:r>
        <w:rPr>
          <w:noProof/>
        </w:rPr>
        <w:drawing>
          <wp:anchor distT="0" distB="0" distL="114300" distR="114300" simplePos="0" relativeHeight="251659264" behindDoc="0" locked="0" layoutInCell="1" allowOverlap="1" wp14:anchorId="5468B8F2" wp14:editId="4FFF4928">
            <wp:simplePos x="0" y="0"/>
            <wp:positionH relativeFrom="column">
              <wp:posOffset>3314700</wp:posOffset>
            </wp:positionH>
            <wp:positionV relativeFrom="paragraph">
              <wp:posOffset>8890</wp:posOffset>
            </wp:positionV>
            <wp:extent cx="2971800" cy="1257300"/>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43A05D3" wp14:editId="2F64FB09">
            <wp:simplePos x="0" y="0"/>
            <wp:positionH relativeFrom="column">
              <wp:posOffset>228600</wp:posOffset>
            </wp:positionH>
            <wp:positionV relativeFrom="paragraph">
              <wp:posOffset>8890</wp:posOffset>
            </wp:positionV>
            <wp:extent cx="2942590" cy="1257300"/>
            <wp:effectExtent l="0" t="0" r="381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259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1B68B4" w14:textId="77777777" w:rsidR="00474554" w:rsidRDefault="00474554"/>
    <w:p w14:paraId="1C8C95FD" w14:textId="5098F4BA" w:rsidR="00474554" w:rsidRDefault="00474554"/>
    <w:p w14:paraId="2CD78166" w14:textId="03F6615A" w:rsidR="00474554" w:rsidRDefault="00474554"/>
    <w:p w14:paraId="628BFD92" w14:textId="62F9838E" w:rsidR="00474554" w:rsidRDefault="000A5551">
      <w:r>
        <w:rPr>
          <w:noProof/>
        </w:rPr>
        <w:drawing>
          <wp:anchor distT="0" distB="0" distL="114300" distR="114300" simplePos="0" relativeHeight="251661312" behindDoc="0" locked="0" layoutInCell="1" allowOverlap="1" wp14:anchorId="1938CFCE" wp14:editId="580D95B6">
            <wp:simplePos x="0" y="0"/>
            <wp:positionH relativeFrom="column">
              <wp:posOffset>2514600</wp:posOffset>
            </wp:positionH>
            <wp:positionV relativeFrom="paragraph">
              <wp:posOffset>908050</wp:posOffset>
            </wp:positionV>
            <wp:extent cx="3314700" cy="1257300"/>
            <wp:effectExtent l="0" t="0" r="12700" b="12700"/>
            <wp:wrapThrough wrapText="bothSides">
              <wp:wrapPolygon edited="0">
                <wp:start x="0" y="0"/>
                <wp:lineTo x="0" y="21382"/>
                <wp:lineTo x="21517" y="21382"/>
                <wp:lineTo x="21517" y="0"/>
                <wp:lineTo x="0"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4CF0">
        <w:rPr>
          <w:noProof/>
        </w:rPr>
        <w:drawing>
          <wp:anchor distT="0" distB="0" distL="114300" distR="114300" simplePos="0" relativeHeight="251660288" behindDoc="0" locked="0" layoutInCell="1" allowOverlap="1" wp14:anchorId="471D5649" wp14:editId="7536D057">
            <wp:simplePos x="0" y="0"/>
            <wp:positionH relativeFrom="column">
              <wp:posOffset>342900</wp:posOffset>
            </wp:positionH>
            <wp:positionV relativeFrom="paragraph">
              <wp:posOffset>908050</wp:posOffset>
            </wp:positionV>
            <wp:extent cx="1943100" cy="1257300"/>
            <wp:effectExtent l="0" t="0" r="12700" b="12700"/>
            <wp:wrapThrough wrapText="bothSides">
              <wp:wrapPolygon edited="0">
                <wp:start x="0" y="0"/>
                <wp:lineTo x="0" y="21382"/>
                <wp:lineTo x="21459" y="21382"/>
                <wp:lineTo x="214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74554" w:rsidSect="00D6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976E8D4F" w:usb1="0356B000" w:usb2="812C3730" w:usb3="00000000" w:csb0="0000001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C5A53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767C96"/>
    <w:multiLevelType w:val="hybridMultilevel"/>
    <w:tmpl w:val="D58CE8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6364E1"/>
    <w:multiLevelType w:val="hybridMultilevel"/>
    <w:tmpl w:val="FE98CCB4"/>
    <w:lvl w:ilvl="0" w:tplc="D8502124">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8B6106"/>
    <w:multiLevelType w:val="hybridMultilevel"/>
    <w:tmpl w:val="C832D03E"/>
    <w:lvl w:ilvl="0" w:tplc="F30A79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F81462"/>
    <w:multiLevelType w:val="hybridMultilevel"/>
    <w:tmpl w:val="63E0D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66A6F"/>
    <w:multiLevelType w:val="hybridMultilevel"/>
    <w:tmpl w:val="C5A87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03A1F"/>
    <w:multiLevelType w:val="hybridMultilevel"/>
    <w:tmpl w:val="B692A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A06ABE"/>
    <w:multiLevelType w:val="hybridMultilevel"/>
    <w:tmpl w:val="B692A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246CAE"/>
    <w:multiLevelType w:val="hybridMultilevel"/>
    <w:tmpl w:val="1A0A41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D1695"/>
    <w:multiLevelType w:val="hybridMultilevel"/>
    <w:tmpl w:val="16CC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FF1C51"/>
    <w:multiLevelType w:val="hybridMultilevel"/>
    <w:tmpl w:val="344C8FC4"/>
    <w:lvl w:ilvl="0" w:tplc="D8502124">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645A1C"/>
    <w:multiLevelType w:val="hybridMultilevel"/>
    <w:tmpl w:val="B692A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9E598B"/>
    <w:multiLevelType w:val="hybridMultilevel"/>
    <w:tmpl w:val="6D12D6F6"/>
    <w:lvl w:ilvl="0" w:tplc="F30A7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DD25D5"/>
    <w:multiLevelType w:val="hybridMultilevel"/>
    <w:tmpl w:val="6D12D6F6"/>
    <w:lvl w:ilvl="0" w:tplc="F30A7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A35524"/>
    <w:multiLevelType w:val="hybridMultilevel"/>
    <w:tmpl w:val="F926CAF8"/>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8">
    <w:nsid w:val="6A452478"/>
    <w:multiLevelType w:val="hybridMultilevel"/>
    <w:tmpl w:val="050CE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CD04614"/>
    <w:multiLevelType w:val="hybridMultilevel"/>
    <w:tmpl w:val="6778D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962FA4"/>
    <w:multiLevelType w:val="hybridMultilevel"/>
    <w:tmpl w:val="D6A6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C40839"/>
    <w:multiLevelType w:val="hybridMultilevel"/>
    <w:tmpl w:val="B692A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DA27FD"/>
    <w:multiLevelType w:val="hybridMultilevel"/>
    <w:tmpl w:val="9F04DFCE"/>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hint="default"/>
      </w:rPr>
    </w:lvl>
    <w:lvl w:ilvl="8" w:tplc="04090005" w:tentative="1">
      <w:start w:val="1"/>
      <w:numFmt w:val="bullet"/>
      <w:lvlText w:val=""/>
      <w:lvlJc w:val="left"/>
      <w:pPr>
        <w:ind w:left="7420" w:hanging="360"/>
      </w:pPr>
      <w:rPr>
        <w:rFonts w:ascii="Wingdings" w:hAnsi="Wingdings" w:hint="default"/>
      </w:rPr>
    </w:lvl>
  </w:abstractNum>
  <w:num w:numId="1">
    <w:abstractNumId w:val="0"/>
  </w:num>
  <w:num w:numId="2">
    <w:abstractNumId w:val="14"/>
  </w:num>
  <w:num w:numId="3">
    <w:abstractNumId w:val="10"/>
  </w:num>
  <w:num w:numId="4">
    <w:abstractNumId w:val="9"/>
  </w:num>
  <w:num w:numId="5">
    <w:abstractNumId w:val="21"/>
  </w:num>
  <w:num w:numId="6">
    <w:abstractNumId w:val="11"/>
  </w:num>
  <w:num w:numId="7">
    <w:abstractNumId w:val="20"/>
  </w:num>
  <w:num w:numId="8">
    <w:abstractNumId w:val="5"/>
  </w:num>
  <w:num w:numId="9">
    <w:abstractNumId w:val="4"/>
  </w:num>
  <w:num w:numId="10">
    <w:abstractNumId w:val="8"/>
  </w:num>
  <w:num w:numId="11">
    <w:abstractNumId w:val="1"/>
  </w:num>
  <w:num w:numId="12">
    <w:abstractNumId w:val="2"/>
  </w:num>
  <w:num w:numId="13">
    <w:abstractNumId w:val="3"/>
  </w:num>
  <w:num w:numId="14">
    <w:abstractNumId w:val="12"/>
  </w:num>
  <w:num w:numId="15">
    <w:abstractNumId w:val="7"/>
  </w:num>
  <w:num w:numId="16">
    <w:abstractNumId w:val="18"/>
  </w:num>
  <w:num w:numId="17">
    <w:abstractNumId w:val="19"/>
  </w:num>
  <w:num w:numId="18">
    <w:abstractNumId w:val="22"/>
  </w:num>
  <w:num w:numId="19">
    <w:abstractNumId w:val="13"/>
  </w:num>
  <w:num w:numId="20">
    <w:abstractNumId w:val="16"/>
  </w:num>
  <w:num w:numId="21">
    <w:abstractNumId w:val="15"/>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1FC"/>
    <w:rsid w:val="000801E9"/>
    <w:rsid w:val="000A5551"/>
    <w:rsid w:val="000E0840"/>
    <w:rsid w:val="0010373D"/>
    <w:rsid w:val="001177E8"/>
    <w:rsid w:val="00157EE8"/>
    <w:rsid w:val="00163CD8"/>
    <w:rsid w:val="001671D4"/>
    <w:rsid w:val="001F0AA4"/>
    <w:rsid w:val="00241B78"/>
    <w:rsid w:val="00286060"/>
    <w:rsid w:val="002B60B6"/>
    <w:rsid w:val="002C5EFF"/>
    <w:rsid w:val="00334CF0"/>
    <w:rsid w:val="00370575"/>
    <w:rsid w:val="00371725"/>
    <w:rsid w:val="003749D8"/>
    <w:rsid w:val="003931EC"/>
    <w:rsid w:val="0039371D"/>
    <w:rsid w:val="003A5D4B"/>
    <w:rsid w:val="003B61FC"/>
    <w:rsid w:val="003C4FFD"/>
    <w:rsid w:val="00421C51"/>
    <w:rsid w:val="004227F4"/>
    <w:rsid w:val="00451DC7"/>
    <w:rsid w:val="00463924"/>
    <w:rsid w:val="00473483"/>
    <w:rsid w:val="00474554"/>
    <w:rsid w:val="004A16C7"/>
    <w:rsid w:val="004B0736"/>
    <w:rsid w:val="004F3487"/>
    <w:rsid w:val="00514D81"/>
    <w:rsid w:val="00550166"/>
    <w:rsid w:val="00590D87"/>
    <w:rsid w:val="00611D53"/>
    <w:rsid w:val="00690D9C"/>
    <w:rsid w:val="006B60FA"/>
    <w:rsid w:val="006C342E"/>
    <w:rsid w:val="008557CA"/>
    <w:rsid w:val="008907BA"/>
    <w:rsid w:val="008B116F"/>
    <w:rsid w:val="008E6CB4"/>
    <w:rsid w:val="008E77B2"/>
    <w:rsid w:val="0091312A"/>
    <w:rsid w:val="00972BD4"/>
    <w:rsid w:val="0098482F"/>
    <w:rsid w:val="009B00BD"/>
    <w:rsid w:val="009E4EED"/>
    <w:rsid w:val="00A764A6"/>
    <w:rsid w:val="00AB321E"/>
    <w:rsid w:val="00AC1C37"/>
    <w:rsid w:val="00AE46AD"/>
    <w:rsid w:val="00B23E65"/>
    <w:rsid w:val="00BA37F6"/>
    <w:rsid w:val="00BB50D8"/>
    <w:rsid w:val="00C02260"/>
    <w:rsid w:val="00C046D9"/>
    <w:rsid w:val="00C336C8"/>
    <w:rsid w:val="00D633DB"/>
    <w:rsid w:val="00D832CF"/>
    <w:rsid w:val="00DA45EB"/>
    <w:rsid w:val="00F306D6"/>
    <w:rsid w:val="00F674EA"/>
    <w:rsid w:val="00FA194A"/>
    <w:rsid w:val="00FA69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27A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1FC"/>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3E65"/>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3E65"/>
    <w:rPr>
      <w:rFonts w:ascii="Tahoma" w:hAnsi="Tahoma" w:cs="Tahoma"/>
      <w:sz w:val="16"/>
      <w:szCs w:val="16"/>
    </w:rPr>
  </w:style>
  <w:style w:type="character" w:customStyle="1" w:styleId="BalloonTextChar">
    <w:name w:val="Balloon Text Char"/>
    <w:link w:val="BalloonText"/>
    <w:uiPriority w:val="99"/>
    <w:semiHidden/>
    <w:rsid w:val="00B23E65"/>
    <w:rPr>
      <w:rFonts w:ascii="Tahoma" w:eastAsia="Times New Roman" w:hAnsi="Tahoma" w:cs="Tahoma"/>
      <w:sz w:val="16"/>
      <w:szCs w:val="16"/>
    </w:rPr>
  </w:style>
  <w:style w:type="character" w:customStyle="1" w:styleId="apple-style-span">
    <w:name w:val="apple-style-span"/>
    <w:rsid w:val="00421C51"/>
  </w:style>
  <w:style w:type="paragraph" w:styleId="NormalWeb">
    <w:name w:val="Normal (Web)"/>
    <w:basedOn w:val="Normal"/>
    <w:uiPriority w:val="99"/>
    <w:unhideWhenUsed/>
    <w:rsid w:val="00421C51"/>
    <w:pPr>
      <w:spacing w:before="100" w:beforeAutospacing="1" w:after="100" w:afterAutospacing="1"/>
    </w:pPr>
    <w:rPr>
      <w:rFonts w:ascii="Times" w:hAnsi="Times"/>
      <w:sz w:val="20"/>
      <w:szCs w:val="20"/>
    </w:rPr>
  </w:style>
  <w:style w:type="paragraph" w:styleId="ListParagraph">
    <w:name w:val="List Paragraph"/>
    <w:basedOn w:val="Normal"/>
    <w:uiPriority w:val="72"/>
    <w:rsid w:val="004F34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1FC"/>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3E65"/>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3E65"/>
    <w:rPr>
      <w:rFonts w:ascii="Tahoma" w:hAnsi="Tahoma" w:cs="Tahoma"/>
      <w:sz w:val="16"/>
      <w:szCs w:val="16"/>
    </w:rPr>
  </w:style>
  <w:style w:type="character" w:customStyle="1" w:styleId="BalloonTextChar">
    <w:name w:val="Balloon Text Char"/>
    <w:link w:val="BalloonText"/>
    <w:uiPriority w:val="99"/>
    <w:semiHidden/>
    <w:rsid w:val="00B23E65"/>
    <w:rPr>
      <w:rFonts w:ascii="Tahoma" w:eastAsia="Times New Roman" w:hAnsi="Tahoma" w:cs="Tahoma"/>
      <w:sz w:val="16"/>
      <w:szCs w:val="16"/>
    </w:rPr>
  </w:style>
  <w:style w:type="character" w:customStyle="1" w:styleId="apple-style-span">
    <w:name w:val="apple-style-span"/>
    <w:rsid w:val="00421C51"/>
  </w:style>
  <w:style w:type="paragraph" w:styleId="NormalWeb">
    <w:name w:val="Normal (Web)"/>
    <w:basedOn w:val="Normal"/>
    <w:uiPriority w:val="99"/>
    <w:unhideWhenUsed/>
    <w:rsid w:val="00421C51"/>
    <w:pPr>
      <w:spacing w:before="100" w:beforeAutospacing="1" w:after="100" w:afterAutospacing="1"/>
    </w:pPr>
    <w:rPr>
      <w:rFonts w:ascii="Times" w:hAnsi="Times"/>
      <w:sz w:val="20"/>
      <w:szCs w:val="20"/>
    </w:rPr>
  </w:style>
  <w:style w:type="paragraph" w:styleId="ListParagraph">
    <w:name w:val="List Paragraph"/>
    <w:basedOn w:val="Normal"/>
    <w:uiPriority w:val="72"/>
    <w:rsid w:val="004F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Body_mass_index"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464</Words>
  <Characters>2646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KU</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Rora Al-Ebrahim</cp:lastModifiedBy>
  <cp:revision>4</cp:revision>
  <dcterms:created xsi:type="dcterms:W3CDTF">2017-10-04T07:06:00Z</dcterms:created>
  <dcterms:modified xsi:type="dcterms:W3CDTF">2017-10-04T07:27:00Z</dcterms:modified>
</cp:coreProperties>
</file>